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0E7D12">
      <w:r>
        <w:t>hello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12"/>
    <w:rsid w:val="000E7D1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FA12"/>
  <w15:chartTrackingRefBased/>
  <w15:docId w15:val="{D5AD1230-12AD-4BDF-83E4-FAF1F824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</dc:creator>
  <cp:keywords/>
  <dc:description/>
  <cp:lastModifiedBy>ftt</cp:lastModifiedBy>
  <cp:revision>1</cp:revision>
  <dcterms:created xsi:type="dcterms:W3CDTF">2023-11-01T11:07:00Z</dcterms:created>
  <dcterms:modified xsi:type="dcterms:W3CDTF">2023-11-01T11:08:00Z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